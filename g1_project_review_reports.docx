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BA6" w:rsidRPr="00DC0552" w:rsidRDefault="003C07CD" w:rsidP="00EB265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1 Review</w:t>
      </w:r>
      <w:bookmarkStart w:id="0" w:name="_GoBack"/>
      <w:bookmarkEnd w:id="0"/>
      <w:r w:rsidR="00EB2651" w:rsidRPr="00DC0552">
        <w:rPr>
          <w:rFonts w:ascii="Times New Roman" w:hAnsi="Times New Roman" w:cs="Times New Roman"/>
        </w:rPr>
        <w:t xml:space="preserve"> Reports</w:t>
      </w:r>
    </w:p>
    <w:p w:rsidR="00EB2651" w:rsidRPr="00DC0552" w:rsidRDefault="00EB2651" w:rsidP="00EB2651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221"/>
        <w:gridCol w:w="1816"/>
        <w:gridCol w:w="2247"/>
        <w:gridCol w:w="1673"/>
        <w:gridCol w:w="2668"/>
      </w:tblGrid>
      <w:tr w:rsidR="00EB2651" w:rsidRPr="00DC0552" w:rsidTr="00EB2651">
        <w:tc>
          <w:tcPr>
            <w:tcW w:w="1255" w:type="dxa"/>
          </w:tcPr>
          <w:p w:rsidR="00EB2651" w:rsidRPr="00DC0552" w:rsidRDefault="00EB2651" w:rsidP="00EB2651">
            <w:pPr>
              <w:rPr>
                <w:rFonts w:ascii="Times New Roman" w:hAnsi="Times New Roman" w:cs="Times New Roman"/>
              </w:rPr>
            </w:pPr>
            <w:r w:rsidRPr="00DC0552">
              <w:rPr>
                <w:rFonts w:ascii="Times New Roman" w:hAnsi="Times New Roman" w:cs="Times New Roman"/>
              </w:rPr>
              <w:t>Group Id</w:t>
            </w:r>
          </w:p>
        </w:tc>
        <w:tc>
          <w:tcPr>
            <w:tcW w:w="1530" w:type="dxa"/>
          </w:tcPr>
          <w:p w:rsidR="00EB2651" w:rsidRPr="00DC0552" w:rsidRDefault="00EB2651" w:rsidP="00EB2651">
            <w:pPr>
              <w:rPr>
                <w:rFonts w:ascii="Times New Roman" w:hAnsi="Times New Roman" w:cs="Times New Roman"/>
              </w:rPr>
            </w:pPr>
            <w:r w:rsidRPr="00DC0552">
              <w:rPr>
                <w:rFonts w:ascii="Times New Roman" w:hAnsi="Times New Roman" w:cs="Times New Roman"/>
              </w:rPr>
              <w:t>Project Title</w:t>
            </w:r>
          </w:p>
        </w:tc>
        <w:tc>
          <w:tcPr>
            <w:tcW w:w="2340" w:type="dxa"/>
          </w:tcPr>
          <w:p w:rsidR="00EB2651" w:rsidRPr="00DC0552" w:rsidRDefault="00EB2651" w:rsidP="00EB2651">
            <w:pPr>
              <w:rPr>
                <w:rFonts w:ascii="Times New Roman" w:hAnsi="Times New Roman" w:cs="Times New Roman"/>
              </w:rPr>
            </w:pPr>
            <w:r w:rsidRPr="00DC0552">
              <w:rPr>
                <w:rFonts w:ascii="Times New Roman" w:hAnsi="Times New Roman" w:cs="Times New Roman"/>
              </w:rPr>
              <w:t>Questions you asked</w:t>
            </w:r>
          </w:p>
        </w:tc>
        <w:tc>
          <w:tcPr>
            <w:tcW w:w="1710" w:type="dxa"/>
          </w:tcPr>
          <w:p w:rsidR="00EB2651" w:rsidRPr="00DC0552" w:rsidRDefault="00EB2651" w:rsidP="00EB2651">
            <w:pPr>
              <w:rPr>
                <w:rFonts w:ascii="Times New Roman" w:hAnsi="Times New Roman" w:cs="Times New Roman"/>
              </w:rPr>
            </w:pPr>
            <w:r w:rsidRPr="00DC0552">
              <w:rPr>
                <w:rFonts w:ascii="Times New Roman" w:hAnsi="Times New Roman" w:cs="Times New Roman"/>
              </w:rPr>
              <w:t>Their Answer</w:t>
            </w:r>
          </w:p>
        </w:tc>
        <w:tc>
          <w:tcPr>
            <w:tcW w:w="2790" w:type="dxa"/>
          </w:tcPr>
          <w:p w:rsidR="00EB2651" w:rsidRPr="00DC0552" w:rsidRDefault="00EB2651" w:rsidP="00EB2651">
            <w:pPr>
              <w:rPr>
                <w:rFonts w:ascii="Times New Roman" w:hAnsi="Times New Roman" w:cs="Times New Roman"/>
              </w:rPr>
            </w:pPr>
            <w:r w:rsidRPr="00DC0552">
              <w:rPr>
                <w:rFonts w:ascii="Times New Roman" w:hAnsi="Times New Roman" w:cs="Times New Roman"/>
              </w:rPr>
              <w:t>Overall Evaluation / 100</w:t>
            </w:r>
          </w:p>
        </w:tc>
      </w:tr>
      <w:tr w:rsidR="00EB2651" w:rsidRPr="00DC0552" w:rsidTr="00EB2651">
        <w:tc>
          <w:tcPr>
            <w:tcW w:w="1255" w:type="dxa"/>
          </w:tcPr>
          <w:p w:rsidR="00EB2651" w:rsidRPr="00DC0552" w:rsidRDefault="00EB2651" w:rsidP="00EB2651">
            <w:pPr>
              <w:rPr>
                <w:rFonts w:ascii="Times New Roman" w:hAnsi="Times New Roman" w:cs="Times New Roman"/>
              </w:rPr>
            </w:pPr>
            <w:r w:rsidRPr="00DC055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0" w:type="dxa"/>
          </w:tcPr>
          <w:p w:rsidR="00EB2651" w:rsidRPr="00DC0552" w:rsidRDefault="00EB2651" w:rsidP="00EB2651">
            <w:pPr>
              <w:rPr>
                <w:rFonts w:ascii="Times New Roman" w:hAnsi="Times New Roman" w:cs="Times New Roman"/>
              </w:rPr>
            </w:pPr>
            <w:r w:rsidRPr="00DC0552">
              <w:rPr>
                <w:rFonts w:ascii="Times New Roman" w:hAnsi="Times New Roman" w:cs="Times New Roman"/>
              </w:rPr>
              <w:t>University Accommodation Office</w:t>
            </w:r>
          </w:p>
        </w:tc>
        <w:tc>
          <w:tcPr>
            <w:tcW w:w="2340" w:type="dxa"/>
          </w:tcPr>
          <w:p w:rsidR="00EB2651" w:rsidRPr="00DC0552" w:rsidRDefault="00EB2651" w:rsidP="00EB2651">
            <w:pPr>
              <w:rPr>
                <w:rFonts w:ascii="Times New Roman" w:hAnsi="Times New Roman" w:cs="Times New Roman"/>
              </w:rPr>
            </w:pPr>
            <w:r w:rsidRPr="00DC0552">
              <w:rPr>
                <w:rFonts w:ascii="Times New Roman" w:hAnsi="Times New Roman" w:cs="Times New Roman"/>
              </w:rPr>
              <w:t xml:space="preserve">What happens if a user inputs </w:t>
            </w:r>
            <w:proofErr w:type="gramStart"/>
            <w:r w:rsidRPr="00DC0552">
              <w:rPr>
                <w:rFonts w:ascii="Times New Roman" w:hAnsi="Times New Roman" w:cs="Times New Roman"/>
              </w:rPr>
              <w:t>a</w:t>
            </w:r>
            <w:proofErr w:type="gramEnd"/>
            <w:r w:rsidRPr="00DC0552">
              <w:rPr>
                <w:rFonts w:ascii="Times New Roman" w:hAnsi="Times New Roman" w:cs="Times New Roman"/>
              </w:rPr>
              <w:t xml:space="preserve"> SQL query that is invalid?</w:t>
            </w:r>
          </w:p>
        </w:tc>
        <w:tc>
          <w:tcPr>
            <w:tcW w:w="1710" w:type="dxa"/>
          </w:tcPr>
          <w:p w:rsidR="00EB2651" w:rsidRPr="00DC0552" w:rsidRDefault="00EB2651" w:rsidP="00EB2651">
            <w:pPr>
              <w:rPr>
                <w:rFonts w:ascii="Times New Roman" w:hAnsi="Times New Roman" w:cs="Times New Roman"/>
              </w:rPr>
            </w:pPr>
            <w:r w:rsidRPr="00DC0552">
              <w:rPr>
                <w:rFonts w:ascii="Times New Roman" w:hAnsi="Times New Roman" w:cs="Times New Roman"/>
              </w:rPr>
              <w:t>Their Java program has code to catch exceptions in the query.</w:t>
            </w:r>
          </w:p>
        </w:tc>
        <w:tc>
          <w:tcPr>
            <w:tcW w:w="2790" w:type="dxa"/>
          </w:tcPr>
          <w:p w:rsidR="00EB2651" w:rsidRPr="00DC0552" w:rsidRDefault="009D6407" w:rsidP="00EB2651">
            <w:pPr>
              <w:rPr>
                <w:rFonts w:ascii="Times New Roman" w:hAnsi="Times New Roman" w:cs="Times New Roman"/>
              </w:rPr>
            </w:pPr>
            <w:r w:rsidRPr="00DC0552">
              <w:rPr>
                <w:rFonts w:ascii="Times New Roman" w:hAnsi="Times New Roman" w:cs="Times New Roman"/>
              </w:rPr>
              <w:t>100</w:t>
            </w:r>
          </w:p>
        </w:tc>
      </w:tr>
      <w:tr w:rsidR="00EB2651" w:rsidRPr="00DC0552" w:rsidTr="00EB2651">
        <w:tc>
          <w:tcPr>
            <w:tcW w:w="1255" w:type="dxa"/>
          </w:tcPr>
          <w:p w:rsidR="00EB2651" w:rsidRPr="00DC0552" w:rsidRDefault="00EB2651" w:rsidP="00EB2651">
            <w:pPr>
              <w:rPr>
                <w:rFonts w:ascii="Times New Roman" w:hAnsi="Times New Roman" w:cs="Times New Roman"/>
              </w:rPr>
            </w:pPr>
            <w:r w:rsidRPr="00DC055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30" w:type="dxa"/>
          </w:tcPr>
          <w:p w:rsidR="00EB2651" w:rsidRPr="00DC0552" w:rsidRDefault="00DC0552" w:rsidP="00EB2651">
            <w:pPr>
              <w:rPr>
                <w:rFonts w:ascii="Times New Roman" w:hAnsi="Times New Roman" w:cs="Times New Roman"/>
              </w:rPr>
            </w:pPr>
            <w:r w:rsidRPr="00DC0552">
              <w:rPr>
                <w:rFonts w:ascii="Times New Roman" w:hAnsi="Times New Roman" w:cs="Times New Roman"/>
              </w:rPr>
              <w:t>Flight Reservation System</w:t>
            </w:r>
          </w:p>
        </w:tc>
        <w:tc>
          <w:tcPr>
            <w:tcW w:w="2340" w:type="dxa"/>
          </w:tcPr>
          <w:p w:rsidR="00EB2651" w:rsidRPr="00DC0552" w:rsidRDefault="00DC0552" w:rsidP="00EB2651">
            <w:pPr>
              <w:rPr>
                <w:rFonts w:ascii="Times New Roman" w:hAnsi="Times New Roman" w:cs="Times New Roman"/>
              </w:rPr>
            </w:pPr>
            <w:r w:rsidRPr="00DC0552">
              <w:rPr>
                <w:rFonts w:ascii="Times New Roman" w:hAnsi="Times New Roman" w:cs="Times New Roman"/>
                <w:color w:val="353535"/>
              </w:rPr>
              <w:t>Do you guys keep track of how many seats are available on a particular flight? If a user tries to reserve a seat on a full flight then do you guys handle that</w:t>
            </w:r>
            <w:r w:rsidRPr="00DC0552">
              <w:rPr>
                <w:rFonts w:ascii="Times New Roman" w:hAnsi="Times New Roman" w:cs="Times New Roman"/>
                <w:color w:val="353535"/>
              </w:rPr>
              <w:t>?</w:t>
            </w:r>
          </w:p>
        </w:tc>
        <w:tc>
          <w:tcPr>
            <w:tcW w:w="1710" w:type="dxa"/>
          </w:tcPr>
          <w:p w:rsidR="00DC0552" w:rsidRPr="00DC0552" w:rsidRDefault="00DC0552" w:rsidP="00DC05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DC0552">
              <w:rPr>
                <w:rFonts w:ascii="Times New Roman" w:hAnsi="Times New Roman" w:cs="Times New Roman"/>
                <w:color w:val="353535"/>
              </w:rPr>
              <w:t xml:space="preserve">They do not handle it on the site, but in the </w:t>
            </w:r>
            <w:proofErr w:type="gramStart"/>
            <w:r w:rsidRPr="00DC0552">
              <w:rPr>
                <w:rFonts w:ascii="Times New Roman" w:hAnsi="Times New Roman" w:cs="Times New Roman"/>
                <w:color w:val="353535"/>
              </w:rPr>
              <w:t>database</w:t>
            </w:r>
            <w:proofErr w:type="gramEnd"/>
            <w:r w:rsidRPr="00DC0552">
              <w:rPr>
                <w:rFonts w:ascii="Times New Roman" w:hAnsi="Times New Roman" w:cs="Times New Roman"/>
                <w:color w:val="353535"/>
              </w:rPr>
              <w:t xml:space="preserve"> they have a capacity field that they update so they can see how many seats are available for a flight.</w:t>
            </w:r>
          </w:p>
          <w:p w:rsidR="00DC0552" w:rsidRPr="00DC0552" w:rsidRDefault="00DC0552" w:rsidP="00DC05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  <w:p w:rsidR="00EB2651" w:rsidRPr="00DC0552" w:rsidRDefault="00EB2651" w:rsidP="00EB26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EB2651" w:rsidRPr="00DC0552" w:rsidRDefault="00DC0552" w:rsidP="00EB2651">
            <w:pPr>
              <w:rPr>
                <w:rFonts w:ascii="Times New Roman" w:hAnsi="Times New Roman" w:cs="Times New Roman"/>
              </w:rPr>
            </w:pPr>
            <w:r w:rsidRPr="00DC0552">
              <w:rPr>
                <w:rFonts w:ascii="Times New Roman" w:hAnsi="Times New Roman" w:cs="Times New Roman"/>
              </w:rPr>
              <w:t>100</w:t>
            </w:r>
          </w:p>
        </w:tc>
      </w:tr>
    </w:tbl>
    <w:p w:rsidR="00EB2651" w:rsidRPr="00DC0552" w:rsidRDefault="00EB2651" w:rsidP="00EB2651">
      <w:pPr>
        <w:rPr>
          <w:rFonts w:ascii="Times New Roman" w:hAnsi="Times New Roman" w:cs="Times New Roman"/>
        </w:rPr>
      </w:pPr>
    </w:p>
    <w:sectPr w:rsidR="00EB2651" w:rsidRPr="00DC0552" w:rsidSect="005D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000000CB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0000012E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CA5200C"/>
    <w:multiLevelType w:val="hybridMultilevel"/>
    <w:tmpl w:val="87C40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44860"/>
    <w:multiLevelType w:val="hybridMultilevel"/>
    <w:tmpl w:val="A1AA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26346"/>
    <w:multiLevelType w:val="multilevel"/>
    <w:tmpl w:val="71AC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B2"/>
    <w:rsid w:val="000068EC"/>
    <w:rsid w:val="000571EC"/>
    <w:rsid w:val="000975EC"/>
    <w:rsid w:val="0016192E"/>
    <w:rsid w:val="001C078C"/>
    <w:rsid w:val="001F077F"/>
    <w:rsid w:val="002114C9"/>
    <w:rsid w:val="0025205F"/>
    <w:rsid w:val="00334F43"/>
    <w:rsid w:val="00353F17"/>
    <w:rsid w:val="003C07CD"/>
    <w:rsid w:val="00447F51"/>
    <w:rsid w:val="0051297D"/>
    <w:rsid w:val="005D49B2"/>
    <w:rsid w:val="005E7EF7"/>
    <w:rsid w:val="006601FF"/>
    <w:rsid w:val="008D55AC"/>
    <w:rsid w:val="00952550"/>
    <w:rsid w:val="009B02EC"/>
    <w:rsid w:val="009D6407"/>
    <w:rsid w:val="00A47E24"/>
    <w:rsid w:val="00A66DEC"/>
    <w:rsid w:val="00B667EA"/>
    <w:rsid w:val="00B96C4F"/>
    <w:rsid w:val="00BF7FB0"/>
    <w:rsid w:val="00C56D22"/>
    <w:rsid w:val="00CB52BC"/>
    <w:rsid w:val="00CB63B6"/>
    <w:rsid w:val="00CF6605"/>
    <w:rsid w:val="00D829B2"/>
    <w:rsid w:val="00DC0552"/>
    <w:rsid w:val="00E55D5A"/>
    <w:rsid w:val="00EB2651"/>
    <w:rsid w:val="00EC52E4"/>
    <w:rsid w:val="00F80491"/>
    <w:rsid w:val="00F87A1E"/>
    <w:rsid w:val="00F9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0E7C6"/>
  <w14:defaultImageDpi w14:val="32767"/>
  <w15:chartTrackingRefBased/>
  <w15:docId w15:val="{58C2DC94-9442-A749-A0B4-0392388B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829B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829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19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619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5F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B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Ramsey</dc:creator>
  <cp:keywords/>
  <dc:description/>
  <cp:lastModifiedBy>Leonard Ramsey</cp:lastModifiedBy>
  <cp:revision>6</cp:revision>
  <cp:lastPrinted>2018-04-27T00:40:00Z</cp:lastPrinted>
  <dcterms:created xsi:type="dcterms:W3CDTF">2018-04-27T00:41:00Z</dcterms:created>
  <dcterms:modified xsi:type="dcterms:W3CDTF">2018-04-27T00:45:00Z</dcterms:modified>
</cp:coreProperties>
</file>